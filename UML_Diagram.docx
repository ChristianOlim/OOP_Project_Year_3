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Default="00E13CB7" w:rsidP="004E1AED">
      <w:pPr>
        <w:pStyle w:val="Title"/>
      </w:pPr>
      <w:r>
        <w:t>Object Oriented Programming</w:t>
      </w:r>
    </w:p>
    <w:p w:rsidR="00E13CB7" w:rsidRPr="004E1AED" w:rsidRDefault="00E13CB7" w:rsidP="00E13CB7">
      <w:pPr>
        <w:pStyle w:val="Title"/>
        <w:numPr>
          <w:ilvl w:val="0"/>
          <w:numId w:val="19"/>
        </w:numPr>
      </w:pPr>
      <w:r>
        <w:t>G00334621</w:t>
      </w:r>
    </w:p>
    <w:p w:rsidR="00194DF6" w:rsidRDefault="00E13CB7">
      <w:pPr>
        <w:pStyle w:val="Heading1"/>
      </w:pPr>
      <w:r>
        <w:t>UML Design</w:t>
      </w:r>
    </w:p>
    <w:p w:rsidR="004E1AED" w:rsidRDefault="00E13CB7" w:rsidP="00E13CB7">
      <w:r>
        <w:t>Hi Sir,</w:t>
      </w:r>
    </w:p>
    <w:p w:rsidR="00E13CB7" w:rsidRDefault="00E13CB7" w:rsidP="00E13CB7">
      <w:r>
        <w:t>I encountered issues trying to use the software needed in Eclipse for designing a UML diagram so I had to use Microsoft Word as my last resort. I sincerely apologize for the inconvenience.</w:t>
      </w:r>
    </w:p>
    <w:p w:rsidR="00E13CB7" w:rsidRDefault="00E13CB7" w:rsidP="00E13CB7">
      <w:r>
        <w:t>Regards,</w:t>
      </w:r>
    </w:p>
    <w:p w:rsidR="00E13CB7" w:rsidRDefault="00E13CB7" w:rsidP="00E13CB7">
      <w:r>
        <w:t>Christian Olim (G00334621)</w:t>
      </w:r>
    </w:p>
    <w:p w:rsidR="00E13CB7" w:rsidRDefault="00453CE6" w:rsidP="00E13CB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5226050</wp:posOffset>
                </wp:positionH>
                <wp:positionV relativeFrom="paragraph">
                  <wp:posOffset>3137535</wp:posOffset>
                </wp:positionV>
                <wp:extent cx="533400" cy="1200150"/>
                <wp:effectExtent l="0" t="0" r="76200" b="571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200150"/>
                        </a:xfrm>
                        <a:prstGeom prst="bentConnector3">
                          <a:avLst>
                            <a:gd name="adj1" fmla="val 100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C3A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411.5pt;margin-top:247.05pt;width:42pt;height:9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" adj="21657" strokecolor="#828288 [3208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3416935</wp:posOffset>
                </wp:positionV>
                <wp:extent cx="406400" cy="1333500"/>
                <wp:effectExtent l="38100" t="0" r="31750" b="952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1333500"/>
                        </a:xfrm>
                        <a:prstGeom prst="bentConnector3">
                          <a:avLst>
                            <a:gd name="adj1" fmla="val -1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B3DF7" id="Connector: Elbow 15" o:spid="_x0000_s1026" type="#_x0000_t34" style="position:absolute;margin-left:268pt;margin-top:269.05pt;width:32pt;height:10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" adj="-338" strokecolor="#828288 [3208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2229485</wp:posOffset>
                </wp:positionV>
                <wp:extent cx="25400" cy="584200"/>
                <wp:effectExtent l="57150" t="0" r="5080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3A11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44.5pt;margin-top:175.55pt;width:2pt;height:4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" strokecolor="#828288 [3208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1042035</wp:posOffset>
                </wp:positionV>
                <wp:extent cx="12700" cy="565150"/>
                <wp:effectExtent l="57150" t="0" r="635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EE5BF" id="Straight Arrow Connector 12" o:spid="_x0000_s1026" type="#_x0000_t32" style="position:absolute;margin-left:340.5pt;margin-top:82.05pt;width:1pt;height:4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" strokecolor="#828288 [3208]" strokeweight="1pt">
                <v:stroke endarrow="block"/>
              </v:shape>
            </w:pict>
          </mc:Fallback>
        </mc:AlternateContent>
      </w:r>
      <w:r w:rsidR="00134D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749935</wp:posOffset>
                </wp:positionV>
                <wp:extent cx="1612900" cy="0"/>
                <wp:effectExtent l="0" t="76200" r="254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9B2F3" id="Straight Arrow Connector 11" o:spid="_x0000_s1026" type="#_x0000_t32" style="position:absolute;margin-left:148pt;margin-top:59.05pt;width:12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" strokecolor="#828288 [3208]" strokeweight="1pt">
                <v:stroke endarrow="block"/>
              </v:shape>
            </w:pict>
          </mc:Fallback>
        </mc:AlternateContent>
      </w:r>
      <w:r w:rsidR="00134D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4261485</wp:posOffset>
                </wp:positionV>
                <wp:extent cx="1524000" cy="73660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DB6" w:rsidRPr="00134DB6" w:rsidRDefault="00134DB6" w:rsidP="00134DB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4DB6">
                              <w:rPr>
                                <w:sz w:val="32"/>
                                <w:szCs w:val="32"/>
                              </w:rPr>
                              <w:t>Shingle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48pt;margin-top:335.55pt;width:120pt;height:5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" fillcolor="#f89b68 [2105]" strokecolor="#f56617 [3209]">
                <v:fill color2="#f67c3a [2745]" rotate="t" colors="0 #ffc2b5;.5 #ffaa96;1 #ff8561" focus="100%" type="gradient">
                  <o:fill v:ext="view" type="gradientUnscaled"/>
                </v:fill>
                <v:textbox>
                  <w:txbxContent>
                    <w:p w:rsidR="00134DB6" w:rsidRPr="00134DB6" w:rsidRDefault="00134DB6" w:rsidP="00134DB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34DB6">
                        <w:rPr>
                          <w:sz w:val="32"/>
                          <w:szCs w:val="32"/>
                        </w:rPr>
                        <w:t>Shingle</w:t>
                      </w:r>
                    </w:p>
                  </w:txbxContent>
                </v:textbox>
              </v:rect>
            </w:pict>
          </mc:Fallback>
        </mc:AlternateContent>
      </w:r>
      <w:r w:rsidR="00134D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4356735</wp:posOffset>
                </wp:positionV>
                <wp:extent cx="1587500" cy="5588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DB6" w:rsidRPr="00134DB6" w:rsidRDefault="00134DB6" w:rsidP="00134DB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4DB6">
                              <w:rPr>
                                <w:sz w:val="32"/>
                                <w:szCs w:val="32"/>
                              </w:rPr>
                              <w:t>PoisonShingle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margin-left:375pt;margin-top:343.05pt;width:125pt;height:4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" fillcolor="#f89b68 [2105]" strokecolor="#f56617 [3209]">
                <v:fill color2="#f67c3a [2745]" rotate="t" colors="0 #ffc2b5;.5 #ffaa96;1 #ff8561" focus="100%" type="gradient">
                  <o:fill v:ext="view" type="gradientUnscaled"/>
                </v:fill>
                <v:textbox>
                  <w:txbxContent>
                    <w:p w:rsidR="00134DB6" w:rsidRPr="00134DB6" w:rsidRDefault="00134DB6" w:rsidP="00134DB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34DB6">
                        <w:rPr>
                          <w:sz w:val="32"/>
                          <w:szCs w:val="32"/>
                        </w:rPr>
                        <w:t>PoisonShingle</w:t>
                      </w:r>
                    </w:p>
                  </w:txbxContent>
                </v:textbox>
              </v:rect>
            </w:pict>
          </mc:Fallback>
        </mc:AlternateContent>
      </w:r>
      <w:r w:rsidR="00134D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2832735</wp:posOffset>
                </wp:positionV>
                <wp:extent cx="1631950" cy="59055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DB6" w:rsidRPr="00134DB6" w:rsidRDefault="00134DB6" w:rsidP="00134DB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4DB6">
                              <w:rPr>
                                <w:sz w:val="32"/>
                                <w:szCs w:val="32"/>
                              </w:rPr>
                              <w:t>FileParser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282.5pt;margin-top:223.05pt;width:128.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" fillcolor="#f89b68 [2105]" strokecolor="#f56617 [3209]">
                <v:fill color2="#f67c3a [2745]" rotate="t" colors="0 #ffc2b5;.5 #ffaa96;1 #ff8561" focus="100%" type="gradient">
                  <o:fill v:ext="view" type="gradientUnscaled"/>
                </v:fill>
                <v:textbox>
                  <w:txbxContent>
                    <w:p w:rsidR="00134DB6" w:rsidRPr="00134DB6" w:rsidRDefault="00134DB6" w:rsidP="00134DB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34DB6">
                        <w:rPr>
                          <w:sz w:val="32"/>
                          <w:szCs w:val="32"/>
                        </w:rPr>
                        <w:t>FileParser</w:t>
                      </w:r>
                    </w:p>
                  </w:txbxContent>
                </v:textbox>
              </v:rect>
            </w:pict>
          </mc:Fallback>
        </mc:AlternateContent>
      </w:r>
      <w:r w:rsidR="00134D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1607185</wp:posOffset>
                </wp:positionV>
                <wp:extent cx="1543050" cy="628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DB6" w:rsidRPr="00134DB6" w:rsidRDefault="00134DB6" w:rsidP="00134DB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34DB6">
                              <w:rPr>
                                <w:sz w:val="32"/>
                              </w:rPr>
                              <w:t>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margin-left:281.5pt;margin-top:126.55pt;width:121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" fillcolor="#f89b68 [2105]" strokecolor="#f56617 [3209]">
                <v:fill color2="#f67c3a [2745]" rotate="t" colors="0 #ffc2b5;.5 #ffaa96;1 #ff8561" focus="100%" type="gradient">
                  <o:fill v:ext="view" type="gradientUnscaled"/>
                </v:fill>
                <v:textbox>
                  <w:txbxContent>
                    <w:p w:rsidR="00134DB6" w:rsidRPr="00134DB6" w:rsidRDefault="00134DB6" w:rsidP="00134DB6">
                      <w:pPr>
                        <w:jc w:val="center"/>
                        <w:rPr>
                          <w:sz w:val="32"/>
                        </w:rPr>
                      </w:pPr>
                      <w:r w:rsidRPr="00134DB6">
                        <w:rPr>
                          <w:sz w:val="32"/>
                        </w:rPr>
                        <w:t>Launcher</w:t>
                      </w:r>
                    </w:p>
                  </w:txbxContent>
                </v:textbox>
              </v:rect>
            </w:pict>
          </mc:Fallback>
        </mc:AlternateContent>
      </w:r>
      <w:r w:rsidR="00134D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508635</wp:posOffset>
                </wp:positionV>
                <wp:extent cx="1606550" cy="5334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DB6" w:rsidRPr="00134DB6" w:rsidRDefault="00134DB6" w:rsidP="00134DB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4DB6">
                              <w:rPr>
                                <w:sz w:val="32"/>
                                <w:szCs w:val="32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margin-left:275pt;margin-top:40.05pt;width:126.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" fillcolor="#f89b68 [2105]" strokecolor="#f56617 [3209]">
                <v:fill color2="#f67c3a [2745]" rotate="t" colors="0 #ffc2b5;.5 #ffaa96;1 #ff8561" focus="100%" type="gradient">
                  <o:fill v:ext="view" type="gradientUnscaled"/>
                </v:fill>
                <v:textbox>
                  <w:txbxContent>
                    <w:p w:rsidR="00134DB6" w:rsidRPr="00134DB6" w:rsidRDefault="00134DB6" w:rsidP="00134DB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34DB6">
                        <w:rPr>
                          <w:sz w:val="32"/>
                          <w:szCs w:val="32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E13C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445135</wp:posOffset>
                </wp:positionV>
                <wp:extent cx="1530350" cy="6096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DB6" w:rsidRPr="00134DB6" w:rsidRDefault="00134DB6" w:rsidP="00134DB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4DB6">
                              <w:rPr>
                                <w:sz w:val="32"/>
                                <w:szCs w:val="32"/>
                              </w:rPr>
                              <w:t>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27.5pt;margin-top:35.05pt;width:120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" fillcolor="#f89b68 [2105]" strokecolor="#f56617 [3209]">
                <v:fill color2="#f67c3a [2745]" rotate="t" colors="0 #ffc2b5;.5 #ffaa96;1 #ff8561" focus="100%" type="gradient">
                  <o:fill v:ext="view" type="gradientUnscaled"/>
                </v:fill>
                <v:textbox>
                  <w:txbxContent>
                    <w:p w:rsidR="00134DB6" w:rsidRPr="00134DB6" w:rsidRDefault="00134DB6" w:rsidP="00134DB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34DB6">
                        <w:rPr>
                          <w:sz w:val="32"/>
                          <w:szCs w:val="32"/>
                        </w:rPr>
                        <w:t>Runner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E13CB7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B3B" w:rsidRDefault="002D5B3B">
      <w:pPr>
        <w:spacing w:after="0" w:line="240" w:lineRule="auto"/>
      </w:pPr>
      <w:r>
        <w:separator/>
      </w:r>
    </w:p>
  </w:endnote>
  <w:endnote w:type="continuationSeparator" w:id="0">
    <w:p w:rsidR="002D5B3B" w:rsidRDefault="002D5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B3B" w:rsidRDefault="002D5B3B">
      <w:pPr>
        <w:spacing w:after="0" w:line="240" w:lineRule="auto"/>
      </w:pPr>
      <w:r>
        <w:separator/>
      </w:r>
    </w:p>
  </w:footnote>
  <w:footnote w:type="continuationSeparator" w:id="0">
    <w:p w:rsidR="002D5B3B" w:rsidRDefault="002D5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C338B"/>
    <w:multiLevelType w:val="hybridMultilevel"/>
    <w:tmpl w:val="4B2C31C4"/>
    <w:lvl w:ilvl="0" w:tplc="F5CC225A">
      <w:numFmt w:val="bullet"/>
      <w:lvlText w:val="-"/>
      <w:lvlJc w:val="left"/>
      <w:pPr>
        <w:ind w:left="470" w:hanging="360"/>
      </w:pPr>
      <w:rPr>
        <w:rFonts w:ascii="Corbel" w:eastAsiaTheme="majorEastAsia" w:hAnsi="Corbe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B7"/>
    <w:rsid w:val="00134DB6"/>
    <w:rsid w:val="00194DF6"/>
    <w:rsid w:val="00230119"/>
    <w:rsid w:val="002D5B3B"/>
    <w:rsid w:val="00453CE6"/>
    <w:rsid w:val="004E1AED"/>
    <w:rsid w:val="005C12A5"/>
    <w:rsid w:val="00A1310C"/>
    <w:rsid w:val="00D47A97"/>
    <w:rsid w:val="00E1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B3F7"/>
  <w15:docId w15:val="{C5EDB5E3-53CB-4BDE-A738-F04E1114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8B"/>
    <w:rsid w:val="009D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7E6A45372A4A5183E8E65175A9F8A2">
    <w:name w:val="B07E6A45372A4A5183E8E65175A9F8A2"/>
  </w:style>
  <w:style w:type="paragraph" w:customStyle="1" w:styleId="66A36D2FF3EA468786D14F715939FC28">
    <w:name w:val="66A36D2FF3EA468786D14F715939FC28"/>
  </w:style>
  <w:style w:type="paragraph" w:customStyle="1" w:styleId="A16225EC97344B49A80449ACD84571A3">
    <w:name w:val="A16225EC97344B49A80449ACD84571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A85FF5-CCA7-41CB-96CF-9C28D263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44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Cristiano Olim</dc:creator>
  <cp:lastModifiedBy>Cristiano Olim</cp:lastModifiedBy>
  <cp:revision>3</cp:revision>
  <dcterms:created xsi:type="dcterms:W3CDTF">2018-01-11T22:17:00Z</dcterms:created>
  <dcterms:modified xsi:type="dcterms:W3CDTF">2018-01-11T23:02:00Z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